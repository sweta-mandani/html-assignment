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Pr="008D1AC5" w:rsidRDefault="003511F6">
      <w:pPr>
        <w:spacing w:after="200" w:line="276" w:lineRule="auto"/>
        <w:jc w:val="center"/>
        <w:rPr>
          <w:rFonts w:cstheme="minorBidi"/>
          <w:u w:val="single"/>
        </w:rPr>
      </w:pPr>
      <w:r>
        <w:rPr>
          <w:rFonts w:ascii="Calibri" w:hAnsi="Calibri" w:cs="Calibri"/>
          <w:color w:val="111111"/>
          <w:sz w:val="52"/>
          <w:szCs w:val="52"/>
          <w:u w:val="single"/>
          <w:shd w:val="clear" w:color="auto" w:fill="FFFFFF"/>
        </w:rPr>
        <w:t>Assignmnet:1</w:t>
      </w:r>
    </w:p>
    <w:p w:rsidR="00000000" w:rsidRDefault="00CD230D">
      <w:pPr>
        <w:rPr>
          <w:rFonts w:cstheme="minorBidi"/>
        </w:rPr>
      </w:pPr>
      <w:r>
        <w:rPr>
          <w:rFonts w:ascii="Calibri" w:hAnsi="Calibri" w:cs="Calibri"/>
          <w:b/>
          <w:bCs/>
          <w:color w:val="000000"/>
          <w:sz w:val="32"/>
        </w:rPr>
        <w:t>1)Write brief description about unit testing and functional testing and it</w:t>
      </w:r>
      <w:r>
        <w:rPr>
          <w:rFonts w:ascii="Calibri" w:hAnsi="Calibri" w:cs="Calibri"/>
          <w:b/>
          <w:bCs/>
          <w:color w:val="000000"/>
          <w:sz w:val="32"/>
        </w:rPr>
        <w:t>’</w:t>
      </w:r>
      <w:r>
        <w:rPr>
          <w:rFonts w:ascii="Calibri" w:hAnsi="Calibri" w:cs="Calibri"/>
          <w:b/>
          <w:bCs/>
          <w:color w:val="000000"/>
          <w:sz w:val="32"/>
        </w:rPr>
        <w:t>s benefit in project, as a developer perspective?</w:t>
      </w:r>
    </w:p>
    <w:p w:rsidR="00000000" w:rsidRDefault="00CD230D">
      <w:pPr>
        <w:rPr>
          <w:rFonts w:cstheme="minorBidi"/>
        </w:rPr>
      </w:pPr>
    </w:p>
    <w:p w:rsidR="00000000" w:rsidRDefault="00CD230D">
      <w:pPr>
        <w:numPr>
          <w:ilvl w:val="0"/>
          <w:numId w:val="2"/>
        </w:numPr>
        <w:jc w:val="both"/>
        <w:rPr>
          <w:rFonts w:cstheme="minorBidi"/>
        </w:rPr>
      </w:pPr>
      <w:r>
        <w:rPr>
          <w:rFonts w:ascii="Calibri" w:hAnsi="Calibri" w:cs="Calibri"/>
          <w:color w:val="000000"/>
          <w:sz w:val="32"/>
        </w:rPr>
        <w:t>It is a type of software testing where individual units or components of a software are tested. It is done during the development of an application. Unit testing isolates a section of code and verify its correctness.</w:t>
      </w:r>
    </w:p>
    <w:p w:rsidR="00000000" w:rsidRDefault="00CD230D">
      <w:pPr>
        <w:numPr>
          <w:ilvl w:val="0"/>
          <w:numId w:val="2"/>
        </w:numPr>
        <w:spacing w:after="200" w:line="276" w:lineRule="auto"/>
        <w:jc w:val="both"/>
        <w:rPr>
          <w:rFonts w:cstheme="minorBidi"/>
        </w:rPr>
      </w:pPr>
      <w:r>
        <w:rPr>
          <w:rFonts w:ascii="Calibri" w:hAnsi="Calibri" w:cs="Calibri"/>
          <w:color w:val="000000"/>
          <w:sz w:val="32"/>
        </w:rPr>
        <w:t>It can also be defined as testing tec</w:t>
      </w:r>
      <w:r>
        <w:rPr>
          <w:rFonts w:ascii="Calibri" w:hAnsi="Calibri" w:cs="Calibri"/>
          <w:color w:val="000000"/>
          <w:sz w:val="32"/>
        </w:rPr>
        <w:t>hnique using which individual modules are tested to determine if there are any issues by the developer himself.</w:t>
      </w:r>
    </w:p>
    <w:p w:rsidR="00000000" w:rsidRDefault="00CD230D">
      <w:pPr>
        <w:spacing w:after="200" w:line="276" w:lineRule="auto"/>
        <w:ind w:left="720"/>
        <w:rPr>
          <w:rFonts w:cstheme="minorBidi"/>
        </w:rPr>
      </w:pPr>
      <w:r>
        <w:rPr>
          <w:rFonts w:ascii="Calibri" w:hAnsi="Calibri" w:cs="Calibri"/>
          <w:color w:val="000000"/>
          <w:sz w:val="32"/>
          <w:u w:val="single"/>
        </w:rPr>
        <w:t>Benefits of unit testing:</w:t>
      </w:r>
    </w:p>
    <w:p w:rsidR="00000000" w:rsidRDefault="00CD230D">
      <w:pPr>
        <w:numPr>
          <w:ilvl w:val="0"/>
          <w:numId w:val="3"/>
        </w:numPr>
        <w:spacing w:after="200" w:line="276" w:lineRule="auto"/>
        <w:jc w:val="both"/>
        <w:rPr>
          <w:rFonts w:cstheme="minorBidi"/>
        </w:rPr>
      </w:pPr>
      <w:r>
        <w:rPr>
          <w:rFonts w:ascii="Calibri" w:hAnsi="Calibri" w:cs="Calibri"/>
          <w:color w:val="000000"/>
          <w:sz w:val="32"/>
        </w:rPr>
        <w:t>Reduces defects in newly developed features or reduces bugs when changing the existing functionality.</w:t>
      </w:r>
    </w:p>
    <w:p w:rsidR="00000000" w:rsidRDefault="00CD230D">
      <w:pPr>
        <w:numPr>
          <w:ilvl w:val="0"/>
          <w:numId w:val="3"/>
        </w:numPr>
        <w:spacing w:after="200" w:line="276" w:lineRule="auto"/>
        <w:rPr>
          <w:rFonts w:cstheme="minorBidi"/>
        </w:rPr>
      </w:pPr>
      <w:r>
        <w:rPr>
          <w:rFonts w:ascii="Calibri" w:hAnsi="Calibri" w:cs="Calibri"/>
          <w:color w:val="000000"/>
          <w:sz w:val="32"/>
        </w:rPr>
        <w:t xml:space="preserve"> Reduce </w:t>
      </w:r>
      <w:r>
        <w:rPr>
          <w:rFonts w:ascii="Calibri" w:hAnsi="Calibri" w:cs="Calibri"/>
          <w:color w:val="000000"/>
          <w:sz w:val="32"/>
        </w:rPr>
        <w:t>cost of testing as defects are solved in early phase.</w:t>
      </w:r>
    </w:p>
    <w:p w:rsidR="00000000" w:rsidRDefault="00CD230D">
      <w:pPr>
        <w:numPr>
          <w:ilvl w:val="0"/>
          <w:numId w:val="3"/>
        </w:numPr>
        <w:spacing w:after="200" w:line="276" w:lineRule="auto"/>
        <w:rPr>
          <w:rFonts w:cstheme="minorBidi"/>
        </w:rPr>
      </w:pPr>
      <w:r>
        <w:rPr>
          <w:rFonts w:ascii="Calibri" w:hAnsi="Calibri" w:cs="Calibri"/>
          <w:color w:val="000000"/>
          <w:sz w:val="32"/>
        </w:rPr>
        <w:t>Improves design and allow better refactoring of code.</w:t>
      </w:r>
    </w:p>
    <w:p w:rsidR="008D1AC5" w:rsidRDefault="00CD230D" w:rsidP="008D1AC5">
      <w:pPr>
        <w:numPr>
          <w:ilvl w:val="0"/>
          <w:numId w:val="3"/>
        </w:numPr>
        <w:spacing w:after="200" w:line="276" w:lineRule="auto"/>
        <w:rPr>
          <w:rFonts w:cstheme="minorBidi"/>
        </w:rPr>
      </w:pPr>
      <w:r>
        <w:rPr>
          <w:rFonts w:ascii="Calibri" w:hAnsi="Calibri" w:cs="Calibri"/>
          <w:color w:val="000000"/>
          <w:sz w:val="32"/>
        </w:rPr>
        <w:t>Gives the quality of build when integrated with build.</w:t>
      </w:r>
    </w:p>
    <w:p w:rsidR="00000000" w:rsidRPr="008D1AC5" w:rsidRDefault="00CD230D" w:rsidP="008D1AC5">
      <w:pPr>
        <w:spacing w:after="200" w:line="276" w:lineRule="auto"/>
        <w:ind w:left="720"/>
        <w:rPr>
          <w:rFonts w:cstheme="minorBidi"/>
        </w:rPr>
      </w:pPr>
      <w:r w:rsidRPr="008D1AC5">
        <w:rPr>
          <w:rFonts w:ascii="Calibri" w:hAnsi="Calibri" w:cs="Calibri"/>
          <w:color w:val="000000"/>
          <w:sz w:val="32"/>
          <w:u w:val="single"/>
        </w:rPr>
        <w:t>Functional Testing:</w:t>
      </w:r>
    </w:p>
    <w:p w:rsidR="00000000" w:rsidRDefault="00CD230D">
      <w:pPr>
        <w:numPr>
          <w:ilvl w:val="0"/>
          <w:numId w:val="6"/>
        </w:numPr>
        <w:spacing w:after="200" w:line="276" w:lineRule="auto"/>
        <w:jc w:val="both"/>
        <w:rPr>
          <w:rFonts w:cstheme="minorBidi"/>
        </w:rPr>
      </w:pPr>
      <w:r>
        <w:rPr>
          <w:rFonts w:ascii="Calibri" w:hAnsi="Calibri" w:cs="Calibri"/>
          <w:color w:val="000000"/>
          <w:sz w:val="32"/>
        </w:rPr>
        <w:t>Functional testing is defined as type of testing that verifies</w:t>
      </w:r>
      <w:r>
        <w:rPr>
          <w:rFonts w:ascii="Calibri" w:hAnsi="Calibri" w:cs="Calibri"/>
          <w:color w:val="000000"/>
          <w:sz w:val="32"/>
        </w:rPr>
        <w:t xml:space="preserve"> that each function of the software application operates in conformance with the requirement specification. This testing mainly involves black box testing and it is not concerned about the source code of the application. It focuses on manual testing as wel</w:t>
      </w:r>
      <w:r>
        <w:rPr>
          <w:rFonts w:ascii="Calibri" w:hAnsi="Calibri" w:cs="Calibri"/>
          <w:color w:val="000000"/>
          <w:sz w:val="32"/>
        </w:rPr>
        <w:t>l as automation testing.</w:t>
      </w:r>
    </w:p>
    <w:p w:rsidR="00000000" w:rsidRDefault="00CD230D">
      <w:pPr>
        <w:spacing w:after="200" w:line="276" w:lineRule="auto"/>
        <w:rPr>
          <w:rFonts w:cstheme="minorBidi"/>
        </w:rPr>
      </w:pPr>
      <w:r>
        <w:rPr>
          <w:rFonts w:ascii="Calibri" w:hAnsi="Calibri" w:cs="Calibri"/>
          <w:color w:val="000000"/>
          <w:sz w:val="32"/>
        </w:rPr>
        <w:t xml:space="preserve">       </w:t>
      </w:r>
    </w:p>
    <w:p w:rsidR="00000000" w:rsidRDefault="00CD230D">
      <w:pPr>
        <w:spacing w:after="200" w:line="276" w:lineRule="auto"/>
        <w:rPr>
          <w:rFonts w:cstheme="minorBidi"/>
        </w:rPr>
      </w:pPr>
    </w:p>
    <w:p w:rsidR="00000000" w:rsidRPr="008D1AC5" w:rsidRDefault="008D1AC5">
      <w:pPr>
        <w:spacing w:after="200" w:line="276" w:lineRule="auto"/>
        <w:rPr>
          <w:rFonts w:cstheme="minorBidi"/>
          <w:u w:val="single"/>
        </w:rPr>
      </w:pPr>
      <w:r>
        <w:rPr>
          <w:rFonts w:ascii="Calibri" w:hAnsi="Calibri" w:cs="Calibri"/>
          <w:color w:val="000000"/>
          <w:sz w:val="32"/>
        </w:rPr>
        <w:lastRenderedPageBreak/>
        <w:t xml:space="preserve">  </w:t>
      </w:r>
      <w:r w:rsidR="00CD230D" w:rsidRPr="008D1AC5">
        <w:rPr>
          <w:rFonts w:ascii="Calibri" w:hAnsi="Calibri" w:cs="Calibri"/>
          <w:color w:val="000000"/>
          <w:sz w:val="32"/>
          <w:u w:val="single"/>
        </w:rPr>
        <w:t>Functional testing involves checking of the following:</w:t>
      </w:r>
    </w:p>
    <w:p w:rsidR="00000000" w:rsidRDefault="00CD230D">
      <w:pPr>
        <w:spacing w:after="200" w:line="276" w:lineRule="auto"/>
        <w:ind w:left="720"/>
        <w:rPr>
          <w:rFonts w:cstheme="minorBidi"/>
          <w:u w:val="single"/>
        </w:rPr>
      </w:pPr>
    </w:p>
    <w:p w:rsidR="00000000" w:rsidRDefault="00CD230D">
      <w:pPr>
        <w:numPr>
          <w:ilvl w:val="0"/>
          <w:numId w:val="5"/>
        </w:numPr>
        <w:spacing w:after="200" w:line="276" w:lineRule="auto"/>
        <w:rPr>
          <w:rFonts w:cstheme="minorBidi"/>
        </w:rPr>
      </w:pPr>
      <w:r>
        <w:rPr>
          <w:rFonts w:ascii="Calibri" w:hAnsi="Calibri" w:cs="Calibri"/>
          <w:color w:val="000000"/>
          <w:sz w:val="32"/>
        </w:rPr>
        <w:t>User Interface</w:t>
      </w:r>
    </w:p>
    <w:p w:rsidR="00000000" w:rsidRDefault="00CD230D">
      <w:pPr>
        <w:numPr>
          <w:ilvl w:val="0"/>
          <w:numId w:val="7"/>
        </w:numPr>
        <w:spacing w:after="200" w:line="276" w:lineRule="auto"/>
        <w:rPr>
          <w:rFonts w:cstheme="minorBidi"/>
        </w:rPr>
      </w:pPr>
      <w:r>
        <w:rPr>
          <w:rFonts w:ascii="Calibri" w:hAnsi="Calibri" w:cs="Calibri"/>
          <w:color w:val="000000"/>
          <w:sz w:val="32"/>
        </w:rPr>
        <w:t>API</w:t>
      </w:r>
    </w:p>
    <w:p w:rsidR="00000000" w:rsidRDefault="00CD230D">
      <w:pPr>
        <w:numPr>
          <w:ilvl w:val="0"/>
          <w:numId w:val="7"/>
        </w:numPr>
        <w:spacing w:after="200" w:line="276" w:lineRule="auto"/>
        <w:rPr>
          <w:rFonts w:cstheme="minorBidi"/>
        </w:rPr>
      </w:pPr>
      <w:r>
        <w:rPr>
          <w:rFonts w:ascii="Calibri" w:hAnsi="Calibri" w:cs="Calibri"/>
          <w:color w:val="000000"/>
          <w:sz w:val="32"/>
        </w:rPr>
        <w:t>Database</w:t>
      </w:r>
    </w:p>
    <w:p w:rsidR="00000000" w:rsidRDefault="00CD230D">
      <w:pPr>
        <w:numPr>
          <w:ilvl w:val="0"/>
          <w:numId w:val="7"/>
        </w:numPr>
        <w:spacing w:after="200" w:line="276" w:lineRule="auto"/>
        <w:rPr>
          <w:rFonts w:cstheme="minorBidi"/>
        </w:rPr>
      </w:pPr>
      <w:r>
        <w:rPr>
          <w:rFonts w:ascii="Calibri" w:hAnsi="Calibri" w:cs="Calibri"/>
          <w:color w:val="000000"/>
          <w:sz w:val="32"/>
        </w:rPr>
        <w:t>Security</w:t>
      </w:r>
    </w:p>
    <w:p w:rsidR="00000000" w:rsidRDefault="00CD230D">
      <w:pPr>
        <w:numPr>
          <w:ilvl w:val="0"/>
          <w:numId w:val="7"/>
        </w:numPr>
        <w:spacing w:after="200" w:line="276" w:lineRule="auto"/>
        <w:rPr>
          <w:rFonts w:cstheme="minorBidi"/>
        </w:rPr>
      </w:pPr>
      <w:r>
        <w:rPr>
          <w:rFonts w:ascii="Calibri" w:hAnsi="Calibri" w:cs="Calibri"/>
          <w:color w:val="000000"/>
          <w:sz w:val="32"/>
        </w:rPr>
        <w:t>Client/Server applications</w:t>
      </w:r>
    </w:p>
    <w:p w:rsidR="00000000" w:rsidRDefault="00CD230D">
      <w:pPr>
        <w:numPr>
          <w:ilvl w:val="0"/>
          <w:numId w:val="7"/>
        </w:numPr>
        <w:spacing w:after="200" w:line="276" w:lineRule="auto"/>
        <w:rPr>
          <w:rFonts w:cstheme="minorBidi"/>
        </w:rPr>
      </w:pPr>
      <w:r>
        <w:rPr>
          <w:rFonts w:ascii="Calibri" w:hAnsi="Calibri" w:cs="Calibri"/>
          <w:color w:val="000000"/>
          <w:sz w:val="32"/>
        </w:rPr>
        <w:t>Functionality of the Application Under Test</w:t>
      </w:r>
    </w:p>
    <w:p w:rsidR="00000000" w:rsidRDefault="008D1AC5">
      <w:pPr>
        <w:spacing w:after="200" w:line="276" w:lineRule="auto"/>
        <w:rPr>
          <w:rFonts w:cstheme="minorBidi"/>
        </w:rPr>
      </w:pPr>
      <w:r>
        <w:rPr>
          <w:rFonts w:ascii="Calibri" w:hAnsi="Calibri" w:cs="Calibri"/>
          <w:color w:val="000000"/>
          <w:sz w:val="32"/>
        </w:rPr>
        <w:t xml:space="preserve">  </w:t>
      </w:r>
      <w:r w:rsidR="00CD230D">
        <w:rPr>
          <w:rFonts w:ascii="Calibri" w:hAnsi="Calibri" w:cs="Calibri"/>
          <w:color w:val="000000"/>
          <w:sz w:val="32"/>
          <w:u w:val="single"/>
        </w:rPr>
        <w:t>Benefits of Functional Testing:</w:t>
      </w:r>
    </w:p>
    <w:p w:rsidR="00000000" w:rsidRDefault="00CD230D">
      <w:pPr>
        <w:numPr>
          <w:ilvl w:val="0"/>
          <w:numId w:val="8"/>
        </w:numPr>
        <w:spacing w:after="200" w:line="276" w:lineRule="auto"/>
        <w:rPr>
          <w:rFonts w:cstheme="minorBidi"/>
        </w:rPr>
      </w:pPr>
      <w:r>
        <w:rPr>
          <w:rFonts w:ascii="Calibri" w:hAnsi="Calibri" w:cs="Calibri"/>
          <w:color w:val="000000"/>
          <w:sz w:val="32"/>
        </w:rPr>
        <w:t>This testing provides a replica of what the actual system is i.e., it is replica of what the product is in the live environment.</w:t>
      </w:r>
    </w:p>
    <w:p w:rsidR="00000000" w:rsidRDefault="00CD230D">
      <w:pPr>
        <w:numPr>
          <w:ilvl w:val="0"/>
          <w:numId w:val="8"/>
        </w:numPr>
        <w:spacing w:after="200" w:line="276" w:lineRule="auto"/>
        <w:rPr>
          <w:rFonts w:cstheme="minorBidi"/>
        </w:rPr>
      </w:pPr>
      <w:r>
        <w:rPr>
          <w:rFonts w:ascii="Calibri" w:hAnsi="Calibri" w:cs="Calibri"/>
          <w:color w:val="000000"/>
          <w:sz w:val="32"/>
        </w:rPr>
        <w:t>It does not work on any assumptions about the structure of the system.</w:t>
      </w:r>
    </w:p>
    <w:p w:rsidR="00000000" w:rsidRDefault="00CD230D">
      <w:pPr>
        <w:numPr>
          <w:ilvl w:val="0"/>
          <w:numId w:val="8"/>
        </w:numPr>
        <w:spacing w:after="200" w:line="276" w:lineRule="auto"/>
        <w:rPr>
          <w:rFonts w:cstheme="minorBidi"/>
        </w:rPr>
      </w:pPr>
      <w:r>
        <w:rPr>
          <w:rFonts w:ascii="Calibri" w:hAnsi="Calibri" w:cs="Calibri"/>
          <w:color w:val="000000"/>
          <w:sz w:val="32"/>
        </w:rPr>
        <w:t>It ensures the delivery of high quality product whic</w:t>
      </w:r>
      <w:r>
        <w:rPr>
          <w:rFonts w:ascii="Calibri" w:hAnsi="Calibri" w:cs="Calibri"/>
          <w:color w:val="000000"/>
          <w:sz w:val="32"/>
        </w:rPr>
        <w:t>h meets the customer requirements.</w:t>
      </w:r>
    </w:p>
    <w:p w:rsidR="00000000" w:rsidRDefault="00CD230D">
      <w:pPr>
        <w:numPr>
          <w:ilvl w:val="0"/>
          <w:numId w:val="8"/>
        </w:numPr>
        <w:spacing w:after="200" w:line="276" w:lineRule="auto"/>
        <w:rPr>
          <w:rFonts w:cstheme="minorBidi"/>
        </w:rPr>
      </w:pPr>
      <w:r>
        <w:rPr>
          <w:rFonts w:ascii="Calibri" w:hAnsi="Calibri" w:cs="Calibri"/>
          <w:color w:val="000000"/>
          <w:sz w:val="32"/>
        </w:rPr>
        <w:t>It ensures to delivery a bug free product.</w:t>
      </w:r>
    </w:p>
    <w:p w:rsidR="00000000" w:rsidRDefault="00CD230D">
      <w:pPr>
        <w:spacing w:after="200" w:line="276" w:lineRule="auto"/>
        <w:rPr>
          <w:rFonts w:cstheme="minorBidi"/>
        </w:rPr>
      </w:pPr>
    </w:p>
    <w:p w:rsidR="00000000" w:rsidRDefault="00CD230D">
      <w:pPr>
        <w:spacing w:after="200" w:line="276" w:lineRule="auto"/>
        <w:rPr>
          <w:rFonts w:cstheme="minorBidi"/>
        </w:rPr>
      </w:pPr>
    </w:p>
    <w:p w:rsidR="00000000" w:rsidRDefault="00CD230D">
      <w:pPr>
        <w:spacing w:after="200" w:line="276" w:lineRule="auto"/>
        <w:rPr>
          <w:rFonts w:cstheme="minorBidi"/>
        </w:rPr>
      </w:pPr>
    </w:p>
    <w:p w:rsidR="00000000" w:rsidRDefault="00CD230D">
      <w:pPr>
        <w:spacing w:after="200" w:line="276" w:lineRule="auto"/>
        <w:rPr>
          <w:rFonts w:cstheme="minorBidi"/>
        </w:rPr>
      </w:pPr>
    </w:p>
    <w:p w:rsidR="008D1AC5" w:rsidRDefault="008D1AC5">
      <w:pPr>
        <w:spacing w:after="200" w:line="276" w:lineRule="auto"/>
        <w:rPr>
          <w:rFonts w:ascii="Calibri" w:hAnsi="Calibri" w:cs="Calibri"/>
          <w:color w:val="000000"/>
          <w:sz w:val="32"/>
        </w:rPr>
      </w:pPr>
    </w:p>
    <w:p w:rsidR="00E02C43" w:rsidRDefault="00E02C43">
      <w:pPr>
        <w:spacing w:after="200" w:line="276" w:lineRule="auto"/>
        <w:rPr>
          <w:rFonts w:ascii="Calibri" w:hAnsi="Calibri" w:cs="Calibri"/>
          <w:color w:val="000000"/>
          <w:sz w:val="32"/>
        </w:rPr>
      </w:pPr>
    </w:p>
    <w:p w:rsidR="00000000" w:rsidRDefault="00CD230D">
      <w:pPr>
        <w:spacing w:after="200" w:line="276" w:lineRule="auto"/>
        <w:rPr>
          <w:rFonts w:cstheme="minorBidi"/>
        </w:rPr>
      </w:pPr>
      <w:r>
        <w:rPr>
          <w:rFonts w:ascii="Calibri" w:hAnsi="Calibri" w:cs="Calibri"/>
          <w:color w:val="000000"/>
          <w:sz w:val="32"/>
        </w:rPr>
        <w:lastRenderedPageBreak/>
        <w:t>2.</w:t>
      </w:r>
      <w:r>
        <w:rPr>
          <w:rFonts w:ascii="Calibri" w:hAnsi="Calibri" w:cs="Calibri"/>
          <w:b/>
          <w:bCs/>
          <w:color w:val="000000"/>
          <w:sz w:val="32"/>
        </w:rPr>
        <w:t>Where and why do you need unit testing in your project, give me 10 example and code snap?</w:t>
      </w:r>
    </w:p>
    <w:p w:rsidR="00000000" w:rsidRDefault="00CD230D">
      <w:pPr>
        <w:numPr>
          <w:ilvl w:val="0"/>
          <w:numId w:val="1"/>
        </w:numPr>
        <w:spacing w:after="200" w:line="276" w:lineRule="auto"/>
        <w:ind w:left="720" w:hanging="360"/>
        <w:rPr>
          <w:rFonts w:cstheme="minorBidi"/>
        </w:rPr>
      </w:pPr>
      <w:bookmarkStart w:id="0" w:name="_GoBack"/>
      <w:bookmarkEnd w:id="0"/>
      <w:r>
        <w:rPr>
          <w:rFonts w:ascii="Calibri" w:hAnsi="Calibri" w:cs="Calibri"/>
          <w:color w:val="000000"/>
          <w:sz w:val="32"/>
          <w:u w:val="single"/>
        </w:rPr>
        <w:t>Improve the design of implementations.</w:t>
      </w:r>
    </w:p>
    <w:p w:rsidR="00000000" w:rsidRDefault="00CD230D">
      <w:pPr>
        <w:spacing w:after="200" w:line="276" w:lineRule="auto"/>
        <w:ind w:left="360"/>
        <w:rPr>
          <w:rFonts w:cstheme="minorBidi"/>
        </w:rPr>
      </w:pPr>
      <w:r>
        <w:rPr>
          <w:rFonts w:ascii="Calibri" w:hAnsi="Calibri" w:cs="Calibri"/>
          <w:color w:val="000000"/>
          <w:sz w:val="32"/>
        </w:rPr>
        <w:t>Start coding a feature without giving i</w:t>
      </w:r>
      <w:r>
        <w:rPr>
          <w:rFonts w:ascii="Calibri" w:hAnsi="Calibri" w:cs="Calibri"/>
          <w:color w:val="000000"/>
          <w:sz w:val="32"/>
        </w:rPr>
        <w:t>t a lot of thought to the design is a very common mistake among developers. Using unit testing is going to enforce you to think and re-think the design, and if you are using TDD the impact is even bigger.</w:t>
      </w:r>
    </w:p>
    <w:p w:rsidR="00000000" w:rsidRDefault="00CD230D">
      <w:pPr>
        <w:numPr>
          <w:ilvl w:val="0"/>
          <w:numId w:val="1"/>
        </w:numPr>
        <w:spacing w:after="200" w:line="276" w:lineRule="auto"/>
        <w:ind w:left="720" w:hanging="360"/>
        <w:rPr>
          <w:rFonts w:cstheme="minorBidi"/>
        </w:rPr>
      </w:pPr>
      <w:r>
        <w:rPr>
          <w:rFonts w:ascii="Calibri" w:hAnsi="Calibri" w:cs="Calibri"/>
          <w:color w:val="000000"/>
          <w:sz w:val="32"/>
          <w:u w:val="single"/>
        </w:rPr>
        <w:t>Allows refactoring.</w:t>
      </w:r>
    </w:p>
    <w:p w:rsidR="00000000" w:rsidRDefault="00CD230D">
      <w:pPr>
        <w:spacing w:after="200" w:line="276" w:lineRule="auto"/>
        <w:ind w:left="360"/>
        <w:rPr>
          <w:rFonts w:cstheme="minorBidi"/>
        </w:rPr>
      </w:pPr>
      <w:r>
        <w:rPr>
          <w:rFonts w:ascii="Calibri" w:hAnsi="Calibri" w:cs="Calibri"/>
          <w:color w:val="000000"/>
          <w:sz w:val="32"/>
        </w:rPr>
        <w:t>Since you already have tests that ensure that everything is working as expected, you can easily add changes to that code with the certainty that you are not adding any bugs.</w:t>
      </w:r>
    </w:p>
    <w:p w:rsidR="00000000" w:rsidRDefault="00CD230D">
      <w:pPr>
        <w:numPr>
          <w:ilvl w:val="0"/>
          <w:numId w:val="9"/>
        </w:numPr>
        <w:spacing w:after="200" w:line="276" w:lineRule="auto"/>
        <w:rPr>
          <w:rFonts w:cstheme="minorBidi"/>
        </w:rPr>
      </w:pPr>
      <w:r>
        <w:rPr>
          <w:rFonts w:ascii="Calibri" w:hAnsi="Calibri" w:cs="Calibri"/>
          <w:color w:val="000000"/>
          <w:sz w:val="32"/>
          <w:u w:val="single"/>
        </w:rPr>
        <w:t>Add new features without breaking anything.</w:t>
      </w:r>
    </w:p>
    <w:p w:rsidR="00000000" w:rsidRDefault="00DD70A1">
      <w:pPr>
        <w:spacing w:after="200" w:line="276" w:lineRule="auto"/>
        <w:ind w:left="360"/>
        <w:rPr>
          <w:rFonts w:ascii="Calibri" w:hAnsi="Calibri" w:cs="Calibri"/>
          <w:color w:val="000000"/>
          <w:sz w:val="32"/>
        </w:rPr>
      </w:pPr>
      <w:r>
        <w:rPr>
          <w:noProof/>
          <w:lang w:val="en-IN" w:eastAsia="en-IN" w:bidi="ar-SA"/>
        </w:rPr>
        <w:drawing>
          <wp:anchor distT="0" distB="0" distL="114300" distR="114300" simplePos="0" relativeHeight="251659264" behindDoc="0" locked="0" layoutInCell="1" allowOverlap="1">
            <wp:simplePos x="0" y="0"/>
            <wp:positionH relativeFrom="column">
              <wp:posOffset>76200</wp:posOffset>
            </wp:positionH>
            <wp:positionV relativeFrom="paragraph">
              <wp:posOffset>845820</wp:posOffset>
            </wp:positionV>
            <wp:extent cx="5943600" cy="3573780"/>
            <wp:effectExtent l="0" t="0" r="0" b="762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573780"/>
                    </a:xfrm>
                    <a:prstGeom prst="rect">
                      <a:avLst/>
                    </a:prstGeom>
                    <a:noFill/>
                    <a:ln>
                      <a:noFill/>
                    </a:ln>
                  </pic:spPr>
                </pic:pic>
              </a:graphicData>
            </a:graphic>
            <wp14:sizeRelH relativeFrom="page">
              <wp14:pctWidth>0</wp14:pctWidth>
            </wp14:sizeRelH>
            <wp14:sizeRelV relativeFrom="page">
              <wp14:pctHeight>0</wp14:pctHeight>
            </wp14:sizeRelV>
          </wp:anchor>
        </w:drawing>
      </w:r>
      <w:r w:rsidR="00CD230D">
        <w:rPr>
          <w:rFonts w:ascii="Calibri" w:hAnsi="Calibri" w:cs="Calibri"/>
          <w:color w:val="000000"/>
          <w:sz w:val="32"/>
        </w:rPr>
        <w:t>When you are adding a new feature yo</w:t>
      </w:r>
      <w:r w:rsidR="00CD230D">
        <w:rPr>
          <w:rFonts w:ascii="Calibri" w:hAnsi="Calibri" w:cs="Calibri"/>
          <w:color w:val="000000"/>
          <w:sz w:val="32"/>
        </w:rPr>
        <w:t xml:space="preserve">u can run the tests to ensure </w:t>
      </w:r>
      <w:r w:rsidR="00CD230D">
        <w:rPr>
          <w:rFonts w:ascii="Calibri" w:hAnsi="Calibri" w:cs="Calibri"/>
          <w:color w:val="000000"/>
          <w:sz w:val="32"/>
        </w:rPr>
        <w:lastRenderedPageBreak/>
        <w:t>that yo</w:t>
      </w:r>
      <w:r w:rsidR="00CD230D">
        <w:rPr>
          <w:rFonts w:ascii="Calibri" w:hAnsi="Calibri" w:cs="Calibri"/>
          <w:color w:val="000000"/>
          <w:sz w:val="32"/>
        </w:rPr>
        <w:t>u ain</w:t>
      </w:r>
      <w:r w:rsidR="00CD230D">
        <w:rPr>
          <w:rFonts w:ascii="Calibri" w:hAnsi="Calibri" w:cs="Calibri"/>
          <w:color w:val="000000"/>
          <w:sz w:val="32"/>
        </w:rPr>
        <w:t>’</w:t>
      </w:r>
      <w:r w:rsidR="00CD230D">
        <w:rPr>
          <w:rFonts w:ascii="Calibri" w:hAnsi="Calibri" w:cs="Calibri"/>
          <w:color w:val="000000"/>
          <w:sz w:val="32"/>
        </w:rPr>
        <w:t>t breaking any other part of the ap</w:t>
      </w:r>
      <w:r w:rsidR="00CD230D">
        <w:rPr>
          <w:rFonts w:ascii="Calibri" w:hAnsi="Calibri" w:cs="Calibri"/>
          <w:color w:val="000000"/>
          <w:sz w:val="32"/>
        </w:rPr>
        <w:t>plication.</w:t>
      </w:r>
    </w:p>
    <w:p w:rsidR="00000000" w:rsidRPr="001124D1" w:rsidRDefault="001124D1" w:rsidP="001124D1">
      <w:pPr>
        <w:spacing w:after="200" w:line="276" w:lineRule="auto"/>
        <w:ind w:left="360"/>
        <w:rPr>
          <w:rFonts w:cstheme="minorBidi"/>
          <w:sz w:val="36"/>
          <w:szCs w:val="36"/>
          <w:u w:val="single"/>
        </w:rPr>
      </w:pPr>
      <w:r w:rsidRPr="001124D1">
        <w:rPr>
          <w:rFonts w:cstheme="minorBidi"/>
          <w:sz w:val="36"/>
          <w:szCs w:val="36"/>
          <w:u w:val="single"/>
        </w:rPr>
        <w:t>Example:</w:t>
      </w:r>
    </w:p>
    <w:p w:rsidR="00000000" w:rsidRDefault="00CD230D">
      <w:pPr>
        <w:numPr>
          <w:ilvl w:val="0"/>
          <w:numId w:val="11"/>
        </w:numPr>
        <w:spacing w:after="200"/>
        <w:rPr>
          <w:rFonts w:cstheme="minorBidi"/>
        </w:rPr>
      </w:pPr>
      <w:r>
        <w:rPr>
          <w:rFonts w:ascii="Calibri" w:hAnsi="Calibri" w:cs="Calibri"/>
          <w:color w:val="000000"/>
          <w:sz w:val="32"/>
        </w:rPr>
        <w:t>form is invalid</w:t>
      </w:r>
      <w:r w:rsidR="00780A90">
        <w:rPr>
          <w:rFonts w:ascii="Calibri" w:hAnsi="Calibri" w:cs="Calibri"/>
          <w:color w:val="000000"/>
          <w:sz w:val="32"/>
        </w:rPr>
        <w:t>.</w:t>
      </w:r>
      <w:r>
        <w:rPr>
          <w:rFonts w:ascii="Calibri" w:hAnsi="Calibri" w:cs="Calibri"/>
          <w:color w:val="000000"/>
          <w:sz w:val="32"/>
        </w:rPr>
        <w:t xml:space="preserve"> </w:t>
      </w:r>
    </w:p>
    <w:p w:rsidR="00000000" w:rsidRDefault="00780A90">
      <w:pPr>
        <w:numPr>
          <w:ilvl w:val="0"/>
          <w:numId w:val="11"/>
        </w:numPr>
        <w:spacing w:after="200"/>
        <w:rPr>
          <w:rFonts w:cstheme="minorBidi"/>
        </w:rPr>
      </w:pPr>
      <w:r>
        <w:rPr>
          <w:rFonts w:ascii="Calibri" w:hAnsi="Calibri" w:cs="Calibri"/>
          <w:color w:val="000000"/>
          <w:sz w:val="32"/>
        </w:rPr>
        <w:t>form is valid.</w:t>
      </w:r>
    </w:p>
    <w:p w:rsidR="00000000" w:rsidRDefault="00780A90">
      <w:pPr>
        <w:numPr>
          <w:ilvl w:val="0"/>
          <w:numId w:val="11"/>
        </w:numPr>
        <w:spacing w:after="200"/>
        <w:rPr>
          <w:rFonts w:cstheme="minorBidi"/>
        </w:rPr>
      </w:pPr>
      <w:r>
        <w:rPr>
          <w:rFonts w:ascii="Calibri" w:hAnsi="Calibri" w:cs="Calibri"/>
          <w:color w:val="000000"/>
          <w:sz w:val="32"/>
        </w:rPr>
        <w:t>Email is in valid format.</w:t>
      </w:r>
    </w:p>
    <w:p w:rsidR="00000000" w:rsidRDefault="00CD230D">
      <w:pPr>
        <w:numPr>
          <w:ilvl w:val="0"/>
          <w:numId w:val="11"/>
        </w:numPr>
        <w:spacing w:after="200"/>
        <w:rPr>
          <w:rFonts w:cstheme="minorBidi"/>
        </w:rPr>
      </w:pPr>
      <w:r>
        <w:rPr>
          <w:rFonts w:ascii="Calibri" w:hAnsi="Calibri" w:cs="Calibri"/>
          <w:color w:val="000000"/>
          <w:sz w:val="32"/>
        </w:rPr>
        <w:t>password is compare confirm-password</w:t>
      </w:r>
      <w:r w:rsidR="00780A90">
        <w:rPr>
          <w:rFonts w:ascii="Calibri" w:hAnsi="Calibri" w:cs="Calibri"/>
          <w:color w:val="000000"/>
          <w:sz w:val="32"/>
        </w:rPr>
        <w:t>.</w:t>
      </w:r>
    </w:p>
    <w:p w:rsidR="00000000" w:rsidRDefault="00CD230D">
      <w:pPr>
        <w:numPr>
          <w:ilvl w:val="0"/>
          <w:numId w:val="11"/>
        </w:numPr>
        <w:spacing w:after="200"/>
        <w:rPr>
          <w:rFonts w:cstheme="minorBidi"/>
        </w:rPr>
      </w:pPr>
      <w:r>
        <w:rPr>
          <w:rFonts w:ascii="Calibri" w:hAnsi="Calibri" w:cs="Calibri"/>
          <w:color w:val="000000"/>
          <w:sz w:val="32"/>
        </w:rPr>
        <w:t>mobile number i</w:t>
      </w:r>
      <w:r>
        <w:rPr>
          <w:rFonts w:ascii="Calibri" w:hAnsi="Calibri" w:cs="Calibri"/>
          <w:color w:val="000000"/>
          <w:sz w:val="32"/>
        </w:rPr>
        <w:t xml:space="preserve">n 10 digit </w:t>
      </w:r>
    </w:p>
    <w:p w:rsidR="00000000" w:rsidRDefault="00CD230D">
      <w:pPr>
        <w:numPr>
          <w:ilvl w:val="0"/>
          <w:numId w:val="11"/>
        </w:numPr>
        <w:spacing w:after="200"/>
        <w:rPr>
          <w:rFonts w:cstheme="minorBidi"/>
        </w:rPr>
      </w:pPr>
      <w:r>
        <w:rPr>
          <w:rFonts w:ascii="Calibri" w:hAnsi="Calibri" w:cs="Calibri"/>
          <w:color w:val="000000"/>
          <w:sz w:val="32"/>
        </w:rPr>
        <w:t>password is in 1 uppercase letter and 1 special character</w:t>
      </w:r>
    </w:p>
    <w:p w:rsidR="00000000" w:rsidRDefault="00CD230D">
      <w:pPr>
        <w:numPr>
          <w:ilvl w:val="0"/>
          <w:numId w:val="11"/>
        </w:numPr>
        <w:spacing w:after="200"/>
        <w:rPr>
          <w:rFonts w:cstheme="minorBidi"/>
        </w:rPr>
      </w:pPr>
      <w:r>
        <w:rPr>
          <w:rFonts w:ascii="Calibri" w:hAnsi="Calibri" w:cs="Calibri"/>
          <w:color w:val="000000"/>
          <w:sz w:val="32"/>
        </w:rPr>
        <w:t>User name is require a special character</w:t>
      </w:r>
      <w:r>
        <w:rPr>
          <w:rFonts w:cstheme="minorBidi"/>
        </w:rPr>
        <w:br/>
      </w:r>
    </w:p>
    <w:p w:rsidR="00000000" w:rsidRDefault="00CD230D">
      <w:pPr>
        <w:numPr>
          <w:ilvl w:val="0"/>
          <w:numId w:val="11"/>
        </w:numPr>
        <w:spacing w:after="200"/>
        <w:rPr>
          <w:rFonts w:cstheme="minorBidi"/>
        </w:rPr>
      </w:pPr>
      <w:r>
        <w:rPr>
          <w:rFonts w:ascii="Calibri" w:hAnsi="Calibri" w:cs="Calibri"/>
          <w:color w:val="000000"/>
          <w:sz w:val="32"/>
        </w:rPr>
        <w:t>text is  contact page</w:t>
      </w:r>
    </w:p>
    <w:p w:rsidR="00000000" w:rsidRDefault="00CD230D">
      <w:pPr>
        <w:numPr>
          <w:ilvl w:val="0"/>
          <w:numId w:val="11"/>
        </w:numPr>
        <w:spacing w:after="200"/>
        <w:rPr>
          <w:rFonts w:cstheme="minorBidi"/>
        </w:rPr>
      </w:pPr>
      <w:r>
        <w:rPr>
          <w:rFonts w:ascii="Calibri" w:hAnsi="Calibri" w:cs="Calibri"/>
          <w:color w:val="000000"/>
          <w:sz w:val="32"/>
        </w:rPr>
        <w:t>set submitted true</w:t>
      </w:r>
    </w:p>
    <w:p w:rsidR="00000000" w:rsidRDefault="00CD230D">
      <w:pPr>
        <w:numPr>
          <w:ilvl w:val="0"/>
          <w:numId w:val="11"/>
        </w:numPr>
        <w:spacing w:after="200"/>
        <w:rPr>
          <w:rFonts w:cstheme="minorBidi"/>
        </w:rPr>
      </w:pPr>
      <w:r>
        <w:rPr>
          <w:rFonts w:ascii="Calibri" w:hAnsi="Calibri" w:cs="Calibri"/>
          <w:color w:val="000000"/>
          <w:sz w:val="32"/>
        </w:rPr>
        <w:t>call onsubmit method</w:t>
      </w:r>
    </w:p>
    <w:p w:rsidR="00000000" w:rsidRDefault="00CD230D">
      <w:pPr>
        <w:spacing w:after="200"/>
        <w:ind w:left="720"/>
        <w:rPr>
          <w:rFonts w:ascii="Calibri" w:hAnsi="Calibri" w:cs="Calibri"/>
          <w:color w:val="000000"/>
          <w:sz w:val="32"/>
        </w:rPr>
      </w:pPr>
    </w:p>
    <w:p w:rsidR="00CD230D" w:rsidRDefault="00CD230D">
      <w:pPr>
        <w:spacing w:after="200" w:line="276" w:lineRule="auto"/>
        <w:ind w:left="720"/>
        <w:rPr>
          <w:rFonts w:cstheme="minorBidi"/>
        </w:rPr>
      </w:pPr>
    </w:p>
    <w:sectPr w:rsidR="00CD230D" w:rsidSect="008D1AC5">
      <w:type w:val="continuous"/>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formProt w:val="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D230D" w:rsidRDefault="00CD230D">
      <w:r>
        <w:separator/>
      </w:r>
    </w:p>
  </w:endnote>
  <w:endnote w:type="continuationSeparator" w:id="0">
    <w:p w:rsidR="00CD230D" w:rsidRDefault="00CD23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OpenSymbol">
    <w:altName w:val="Arial Unicode MS"/>
    <w:panose1 w:val="00000000000000000000"/>
    <w:charset w:val="02"/>
    <w:family w:val="auto"/>
    <w:notTrueType/>
    <w:pitch w:val="default"/>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erif">
    <w:altName w:val="Times New Roman"/>
    <w:panose1 w:val="00000000000000000000"/>
    <w:charset w:val="00"/>
    <w:family w:val="roman"/>
    <w:notTrueType/>
    <w:pitch w:val="variable"/>
    <w:sig w:usb0="00000003" w:usb1="00000000" w:usb2="00000000" w:usb3="00000000" w:csb0="00000001" w:csb1="00000000"/>
  </w:font>
  <w:font w:name="Liberation Sans">
    <w:altName w:val="Arial"/>
    <w:panose1 w:val="00000000000000000000"/>
    <w:charset w:val="00"/>
    <w:family w:val="swiss"/>
    <w:notTrueType/>
    <w:pitch w:val="variable"/>
    <w:sig w:usb0="00000003" w:usb1="00000000" w:usb2="00000000" w:usb3="00000000" w:csb0="00000001" w:csb1="00000000"/>
  </w:font>
  <w:font w:name="Mangal">
    <w:altName w:val="Courier New"/>
    <w:panose1 w:val="00000400000000000000"/>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D230D" w:rsidRDefault="00CD230D">
      <w:r>
        <w:rPr>
          <w:rFonts w:eastAsiaTheme="minorEastAsia" w:cstheme="minorBidi"/>
          <w:kern w:val="0"/>
          <w:lang w:val="en-IN" w:eastAsia="en-IN" w:bidi="ar-SA"/>
        </w:rPr>
        <w:separator/>
      </w:r>
    </w:p>
  </w:footnote>
  <w:footnote w:type="continuationSeparator" w:id="0">
    <w:p w:rsidR="00CD230D" w:rsidRDefault="00CD230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lvl w:ilvl="0">
      <w:numFmt w:val="bullet"/>
      <w:lvlText w:val="➔"/>
      <w:lvlJc w:val="left"/>
      <w:rPr>
        <w:rFonts w:ascii="OpenSymbol" w:eastAsia="Times New Roman" w:hAnsi="OpenSymbol" w:cs="Times New Roman"/>
      </w:rPr>
    </w:lvl>
    <w:lvl w:ilvl="1">
      <w:start w:val="1"/>
      <w:numFmt w:val="decimal"/>
      <w:lvlText w:val="%2."/>
      <w:lvlJc w:val="left"/>
      <w:pPr>
        <w:ind w:left="1503" w:hanging="360"/>
      </w:pPr>
    </w:lvl>
    <w:lvl w:ilvl="2">
      <w:start w:val="1"/>
      <w:numFmt w:val="decimal"/>
      <w:lvlText w:val="%3."/>
      <w:lvlJc w:val="left"/>
      <w:pPr>
        <w:ind w:left="1863" w:hanging="360"/>
      </w:pPr>
    </w:lvl>
    <w:lvl w:ilvl="3">
      <w:start w:val="1"/>
      <w:numFmt w:val="decimal"/>
      <w:lvlText w:val="%4."/>
      <w:lvlJc w:val="left"/>
      <w:pPr>
        <w:ind w:left="2223" w:hanging="360"/>
      </w:pPr>
    </w:lvl>
    <w:lvl w:ilvl="4">
      <w:start w:val="1"/>
      <w:numFmt w:val="decimal"/>
      <w:lvlText w:val="%5."/>
      <w:lvlJc w:val="left"/>
      <w:pPr>
        <w:ind w:left="2583" w:hanging="360"/>
      </w:pPr>
    </w:lvl>
    <w:lvl w:ilvl="5">
      <w:start w:val="1"/>
      <w:numFmt w:val="decimal"/>
      <w:lvlText w:val="%6."/>
      <w:lvlJc w:val="left"/>
      <w:pPr>
        <w:ind w:left="2943" w:hanging="360"/>
      </w:pPr>
    </w:lvl>
    <w:lvl w:ilvl="6">
      <w:start w:val="1"/>
      <w:numFmt w:val="decimal"/>
      <w:lvlText w:val="%7."/>
      <w:lvlJc w:val="left"/>
      <w:pPr>
        <w:ind w:left="3303" w:hanging="360"/>
      </w:pPr>
    </w:lvl>
    <w:lvl w:ilvl="7">
      <w:start w:val="1"/>
      <w:numFmt w:val="decimal"/>
      <w:lvlText w:val="%8."/>
      <w:lvlJc w:val="left"/>
      <w:pPr>
        <w:ind w:left="3663" w:hanging="360"/>
      </w:pPr>
    </w:lvl>
    <w:lvl w:ilvl="8">
      <w:start w:val="1"/>
      <w:numFmt w:val="decimal"/>
      <w:lvlText w:val="%9."/>
      <w:lvlJc w:val="left"/>
      <w:pPr>
        <w:ind w:left="4023" w:hanging="360"/>
      </w:pPr>
    </w:lvl>
  </w:abstractNum>
  <w:abstractNum w:abstractNumId="1">
    <w:nsid w:val="00000002"/>
    <w:multiLevelType w:val="multilevel"/>
    <w:tmpl w:val="00000002"/>
    <w:lvl w:ilvl="0">
      <w:start w:val="1"/>
      <w:numFmt w:val="bullet"/>
      <w:lvlText w:val="➔"/>
      <w:lvlJc w:val="left"/>
      <w:pPr>
        <w:ind w:left="360" w:hanging="360"/>
      </w:pPr>
      <w:rPr>
        <w:rFonts w:ascii="OpenSymbol" w:eastAsia="Times New Roman" w:cs="Times New Roman"/>
      </w:rPr>
    </w:lvl>
    <w:lvl w:ilvl="1">
      <w:start w:val="1"/>
      <w:numFmt w:val="bullet"/>
      <w:lvlText w:val="➔"/>
      <w:lvlJc w:val="left"/>
      <w:pPr>
        <w:ind w:left="720" w:hanging="360"/>
      </w:pPr>
      <w:rPr>
        <w:rFonts w:ascii="OpenSymbol" w:eastAsia="Times New Roman" w:cs="Times New Roman"/>
      </w:rPr>
    </w:lvl>
    <w:lvl w:ilvl="2">
      <w:start w:val="1"/>
      <w:numFmt w:val="bullet"/>
      <w:lvlText w:val="➔"/>
      <w:lvlJc w:val="left"/>
      <w:pPr>
        <w:ind w:left="1080" w:hanging="360"/>
      </w:pPr>
      <w:rPr>
        <w:rFonts w:ascii="OpenSymbol" w:eastAsia="Times New Roman" w:cs="Times New Roman"/>
      </w:rPr>
    </w:lvl>
    <w:lvl w:ilvl="3">
      <w:start w:val="1"/>
      <w:numFmt w:val="bullet"/>
      <w:lvlText w:val="➔"/>
      <w:lvlJc w:val="left"/>
      <w:pPr>
        <w:ind w:left="1440" w:hanging="360"/>
      </w:pPr>
      <w:rPr>
        <w:rFonts w:ascii="OpenSymbol" w:eastAsia="Times New Roman" w:cs="Times New Roman"/>
      </w:rPr>
    </w:lvl>
    <w:lvl w:ilvl="4">
      <w:start w:val="1"/>
      <w:numFmt w:val="bullet"/>
      <w:lvlText w:val="➔"/>
      <w:lvlJc w:val="left"/>
      <w:pPr>
        <w:ind w:left="1800" w:hanging="360"/>
      </w:pPr>
      <w:rPr>
        <w:rFonts w:ascii="OpenSymbol" w:eastAsia="Times New Roman" w:cs="Times New Roman"/>
      </w:rPr>
    </w:lvl>
    <w:lvl w:ilvl="5">
      <w:start w:val="1"/>
      <w:numFmt w:val="bullet"/>
      <w:lvlText w:val="➔"/>
      <w:lvlJc w:val="left"/>
      <w:pPr>
        <w:ind w:left="2160" w:hanging="360"/>
      </w:pPr>
      <w:rPr>
        <w:rFonts w:ascii="OpenSymbol" w:eastAsia="Times New Roman" w:cs="Times New Roman"/>
      </w:rPr>
    </w:lvl>
    <w:lvl w:ilvl="6">
      <w:start w:val="1"/>
      <w:numFmt w:val="bullet"/>
      <w:lvlText w:val="➔"/>
      <w:lvlJc w:val="left"/>
      <w:pPr>
        <w:ind w:left="2520" w:hanging="360"/>
      </w:pPr>
      <w:rPr>
        <w:rFonts w:ascii="OpenSymbol" w:eastAsia="Times New Roman" w:cs="Times New Roman"/>
      </w:rPr>
    </w:lvl>
    <w:lvl w:ilvl="7">
      <w:start w:val="1"/>
      <w:numFmt w:val="bullet"/>
      <w:lvlText w:val="➔"/>
      <w:lvlJc w:val="left"/>
      <w:pPr>
        <w:ind w:left="2880" w:hanging="360"/>
      </w:pPr>
      <w:rPr>
        <w:rFonts w:ascii="OpenSymbol" w:eastAsia="Times New Roman" w:cs="Times New Roman"/>
      </w:rPr>
    </w:lvl>
    <w:lvl w:ilvl="8">
      <w:start w:val="1"/>
      <w:numFmt w:val="bullet"/>
      <w:lvlText w:val="➔"/>
      <w:lvlJc w:val="left"/>
      <w:pPr>
        <w:ind w:left="3240" w:hanging="360"/>
      </w:pPr>
      <w:rPr>
        <w:rFonts w:ascii="OpenSymbol" w:eastAsia="Times New Roman" w:cs="Times New Roman"/>
      </w:rPr>
    </w:lvl>
  </w:abstractNum>
  <w:abstractNum w:abstractNumId="2">
    <w:nsid w:val="00000003"/>
    <w:multiLevelType w:val="multilevel"/>
    <w:tmpl w:val="00000003"/>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
    <w:nsid w:val="00000004"/>
    <w:multiLevelType w:val="multilevel"/>
    <w:tmpl w:val="00000004"/>
    <w:lvl w:ilvl="0">
      <w:start w:val="1"/>
      <w:numFmt w:val="bullet"/>
      <w:lvlText w:val="➔"/>
      <w:lvlJc w:val="left"/>
      <w:pPr>
        <w:ind w:left="720" w:hanging="360"/>
      </w:pPr>
      <w:rPr>
        <w:rFonts w:ascii="OpenSymbol" w:eastAsia="Times New Roman" w:cs="Times New Roman"/>
      </w:rPr>
    </w:lvl>
    <w:lvl w:ilvl="1">
      <w:start w:val="1"/>
      <w:numFmt w:val="bullet"/>
      <w:lvlText w:val="◦"/>
      <w:lvlJc w:val="left"/>
      <w:pPr>
        <w:ind w:left="1080" w:hanging="360"/>
      </w:pPr>
      <w:rPr>
        <w:rFonts w:ascii="OpenSymbol" w:eastAsia="Times New Roman" w:cs="Times New Roman"/>
      </w:rPr>
    </w:lvl>
    <w:lvl w:ilvl="2">
      <w:start w:val="1"/>
      <w:numFmt w:val="bullet"/>
      <w:lvlText w:val="▪"/>
      <w:lvlJc w:val="left"/>
      <w:pPr>
        <w:ind w:left="1440" w:hanging="360"/>
      </w:pPr>
      <w:rPr>
        <w:rFonts w:ascii="OpenSymbol" w:eastAsia="Times New Roman" w:cs="Times New Roman"/>
      </w:rPr>
    </w:lvl>
    <w:lvl w:ilvl="3">
      <w:start w:val="1"/>
      <w:numFmt w:val="bullet"/>
      <w:lvlText w:val="•"/>
      <w:lvlJc w:val="left"/>
      <w:pPr>
        <w:ind w:left="1800" w:hanging="360"/>
      </w:pPr>
      <w:rPr>
        <w:rFonts w:ascii="OpenSymbol" w:eastAsia="Times New Roman" w:cs="Times New Roman"/>
      </w:rPr>
    </w:lvl>
    <w:lvl w:ilvl="4">
      <w:start w:val="1"/>
      <w:numFmt w:val="bullet"/>
      <w:lvlText w:val="◦"/>
      <w:lvlJc w:val="left"/>
      <w:pPr>
        <w:ind w:left="2160" w:hanging="360"/>
      </w:pPr>
      <w:rPr>
        <w:rFonts w:ascii="OpenSymbol" w:eastAsia="Times New Roman" w:cs="Times New Roman"/>
      </w:rPr>
    </w:lvl>
    <w:lvl w:ilvl="5">
      <w:start w:val="1"/>
      <w:numFmt w:val="bullet"/>
      <w:lvlText w:val="▪"/>
      <w:lvlJc w:val="left"/>
      <w:pPr>
        <w:ind w:left="2520" w:hanging="360"/>
      </w:pPr>
      <w:rPr>
        <w:rFonts w:ascii="OpenSymbol" w:eastAsia="Times New Roman" w:cs="Times New Roman"/>
      </w:rPr>
    </w:lvl>
    <w:lvl w:ilvl="6">
      <w:start w:val="1"/>
      <w:numFmt w:val="bullet"/>
      <w:lvlText w:val="•"/>
      <w:lvlJc w:val="left"/>
      <w:pPr>
        <w:ind w:left="2880" w:hanging="360"/>
      </w:pPr>
      <w:rPr>
        <w:rFonts w:ascii="OpenSymbol" w:eastAsia="Times New Roman" w:cs="Times New Roman"/>
      </w:rPr>
    </w:lvl>
    <w:lvl w:ilvl="7">
      <w:start w:val="1"/>
      <w:numFmt w:val="bullet"/>
      <w:lvlText w:val="◦"/>
      <w:lvlJc w:val="left"/>
      <w:pPr>
        <w:ind w:left="3240" w:hanging="360"/>
      </w:pPr>
      <w:rPr>
        <w:rFonts w:ascii="OpenSymbol" w:eastAsia="Times New Roman" w:cs="Times New Roman"/>
      </w:rPr>
    </w:lvl>
    <w:lvl w:ilvl="8">
      <w:start w:val="1"/>
      <w:numFmt w:val="bullet"/>
      <w:lvlText w:val="▪"/>
      <w:lvlJc w:val="left"/>
      <w:pPr>
        <w:ind w:left="3600" w:hanging="360"/>
      </w:pPr>
      <w:rPr>
        <w:rFonts w:ascii="OpenSymbol" w:eastAsia="Times New Roman" w:cs="Times New Roman"/>
      </w:rPr>
    </w:lvl>
  </w:abstractNum>
  <w:abstractNum w:abstractNumId="4">
    <w:nsid w:val="00000005"/>
    <w:multiLevelType w:val="multilevel"/>
    <w:tmpl w:val="00000005"/>
    <w:lvl w:ilvl="0">
      <w:start w:val="1"/>
      <w:numFmt w:val="bullet"/>
      <w:lvlText w:val="•"/>
      <w:lvlJc w:val="left"/>
      <w:pPr>
        <w:ind w:left="720" w:hanging="360"/>
      </w:pPr>
      <w:rPr>
        <w:rFonts w:ascii="OpenSymbol" w:eastAsia="Times New Roman" w:cs="Times New Roman"/>
      </w:rPr>
    </w:lvl>
    <w:lvl w:ilvl="1">
      <w:start w:val="1"/>
      <w:numFmt w:val="bullet"/>
      <w:lvlText w:val="◦"/>
      <w:lvlJc w:val="left"/>
      <w:pPr>
        <w:ind w:left="1080" w:hanging="360"/>
      </w:pPr>
      <w:rPr>
        <w:rFonts w:ascii="OpenSymbol" w:eastAsia="Times New Roman" w:cs="Times New Roman"/>
      </w:rPr>
    </w:lvl>
    <w:lvl w:ilvl="2">
      <w:start w:val="1"/>
      <w:numFmt w:val="bullet"/>
      <w:lvlText w:val="▪"/>
      <w:lvlJc w:val="left"/>
      <w:pPr>
        <w:ind w:left="1440" w:hanging="360"/>
      </w:pPr>
      <w:rPr>
        <w:rFonts w:ascii="OpenSymbol" w:eastAsia="Times New Roman" w:cs="Times New Roman"/>
      </w:rPr>
    </w:lvl>
    <w:lvl w:ilvl="3">
      <w:start w:val="1"/>
      <w:numFmt w:val="bullet"/>
      <w:lvlText w:val="•"/>
      <w:lvlJc w:val="left"/>
      <w:pPr>
        <w:ind w:left="1800" w:hanging="360"/>
      </w:pPr>
      <w:rPr>
        <w:rFonts w:ascii="OpenSymbol" w:eastAsia="Times New Roman" w:cs="Times New Roman"/>
      </w:rPr>
    </w:lvl>
    <w:lvl w:ilvl="4">
      <w:start w:val="1"/>
      <w:numFmt w:val="bullet"/>
      <w:lvlText w:val="◦"/>
      <w:lvlJc w:val="left"/>
      <w:pPr>
        <w:ind w:left="2160" w:hanging="360"/>
      </w:pPr>
      <w:rPr>
        <w:rFonts w:ascii="OpenSymbol" w:eastAsia="Times New Roman" w:cs="Times New Roman"/>
      </w:rPr>
    </w:lvl>
    <w:lvl w:ilvl="5">
      <w:start w:val="1"/>
      <w:numFmt w:val="bullet"/>
      <w:lvlText w:val="▪"/>
      <w:lvlJc w:val="left"/>
      <w:pPr>
        <w:ind w:left="2520" w:hanging="360"/>
      </w:pPr>
      <w:rPr>
        <w:rFonts w:ascii="OpenSymbol" w:eastAsia="Times New Roman" w:cs="Times New Roman"/>
      </w:rPr>
    </w:lvl>
    <w:lvl w:ilvl="6">
      <w:start w:val="1"/>
      <w:numFmt w:val="bullet"/>
      <w:lvlText w:val="•"/>
      <w:lvlJc w:val="left"/>
      <w:pPr>
        <w:ind w:left="2880" w:hanging="360"/>
      </w:pPr>
      <w:rPr>
        <w:rFonts w:ascii="OpenSymbol" w:eastAsia="Times New Roman" w:cs="Times New Roman"/>
      </w:rPr>
    </w:lvl>
    <w:lvl w:ilvl="7">
      <w:start w:val="1"/>
      <w:numFmt w:val="bullet"/>
      <w:lvlText w:val="◦"/>
      <w:lvlJc w:val="left"/>
      <w:pPr>
        <w:ind w:left="3240" w:hanging="360"/>
      </w:pPr>
      <w:rPr>
        <w:rFonts w:ascii="OpenSymbol" w:eastAsia="Times New Roman" w:cs="Times New Roman"/>
      </w:rPr>
    </w:lvl>
    <w:lvl w:ilvl="8">
      <w:start w:val="1"/>
      <w:numFmt w:val="bullet"/>
      <w:lvlText w:val="▪"/>
      <w:lvlJc w:val="left"/>
      <w:pPr>
        <w:ind w:left="3600" w:hanging="360"/>
      </w:pPr>
      <w:rPr>
        <w:rFonts w:ascii="OpenSymbol" w:eastAsia="Times New Roman" w:cs="Times New Roman"/>
      </w:rPr>
    </w:lvl>
  </w:abstractNum>
  <w:abstractNum w:abstractNumId="5">
    <w:nsid w:val="00000006"/>
    <w:multiLevelType w:val="multilevel"/>
    <w:tmpl w:val="00000006"/>
    <w:lvl w:ilvl="0">
      <w:start w:val="1"/>
      <w:numFmt w:val="bullet"/>
      <w:lvlText w:val="➔"/>
      <w:lvlJc w:val="left"/>
      <w:pPr>
        <w:ind w:left="360" w:hanging="360"/>
      </w:pPr>
      <w:rPr>
        <w:rFonts w:ascii="OpenSymbol" w:eastAsia="Times New Roman" w:cs="Times New Roman"/>
      </w:rPr>
    </w:lvl>
    <w:lvl w:ilvl="1">
      <w:start w:val="1"/>
      <w:numFmt w:val="bullet"/>
      <w:lvlText w:val="•"/>
      <w:lvlJc w:val="left"/>
      <w:pPr>
        <w:ind w:left="720" w:hanging="360"/>
      </w:pPr>
      <w:rPr>
        <w:rFonts w:ascii="OpenSymbol" w:eastAsia="Times New Roman" w:cs="Times New Roman"/>
      </w:rPr>
    </w:lvl>
    <w:lvl w:ilvl="2">
      <w:start w:val="1"/>
      <w:numFmt w:val="bullet"/>
      <w:lvlText w:val="•"/>
      <w:lvlJc w:val="left"/>
      <w:pPr>
        <w:ind w:left="1080" w:hanging="360"/>
      </w:pPr>
      <w:rPr>
        <w:rFonts w:ascii="OpenSymbol" w:eastAsia="Times New Roman" w:cs="Times New Roman"/>
      </w:rPr>
    </w:lvl>
    <w:lvl w:ilvl="3">
      <w:start w:val="1"/>
      <w:numFmt w:val="bullet"/>
      <w:lvlText w:val="•"/>
      <w:lvlJc w:val="left"/>
      <w:pPr>
        <w:ind w:left="1440" w:hanging="360"/>
      </w:pPr>
      <w:rPr>
        <w:rFonts w:ascii="OpenSymbol" w:eastAsia="Times New Roman" w:cs="Times New Roman"/>
      </w:rPr>
    </w:lvl>
    <w:lvl w:ilvl="4">
      <w:start w:val="1"/>
      <w:numFmt w:val="bullet"/>
      <w:lvlText w:val="•"/>
      <w:lvlJc w:val="left"/>
      <w:pPr>
        <w:ind w:left="1800" w:hanging="360"/>
      </w:pPr>
      <w:rPr>
        <w:rFonts w:ascii="OpenSymbol" w:eastAsia="Times New Roman" w:cs="Times New Roman"/>
      </w:rPr>
    </w:lvl>
    <w:lvl w:ilvl="5">
      <w:start w:val="1"/>
      <w:numFmt w:val="bullet"/>
      <w:lvlText w:val="•"/>
      <w:lvlJc w:val="left"/>
      <w:pPr>
        <w:ind w:left="2160" w:hanging="360"/>
      </w:pPr>
      <w:rPr>
        <w:rFonts w:ascii="OpenSymbol" w:eastAsia="Times New Roman" w:cs="Times New Roman"/>
      </w:rPr>
    </w:lvl>
    <w:lvl w:ilvl="6">
      <w:start w:val="1"/>
      <w:numFmt w:val="bullet"/>
      <w:lvlText w:val="•"/>
      <w:lvlJc w:val="left"/>
      <w:pPr>
        <w:ind w:left="2520" w:hanging="360"/>
      </w:pPr>
      <w:rPr>
        <w:rFonts w:ascii="OpenSymbol" w:eastAsia="Times New Roman" w:cs="Times New Roman"/>
      </w:rPr>
    </w:lvl>
    <w:lvl w:ilvl="7">
      <w:start w:val="1"/>
      <w:numFmt w:val="bullet"/>
      <w:lvlText w:val="•"/>
      <w:lvlJc w:val="left"/>
      <w:pPr>
        <w:ind w:left="2880" w:hanging="360"/>
      </w:pPr>
      <w:rPr>
        <w:rFonts w:ascii="OpenSymbol" w:eastAsia="Times New Roman" w:cs="Times New Roman"/>
      </w:rPr>
    </w:lvl>
    <w:lvl w:ilvl="8">
      <w:start w:val="1"/>
      <w:numFmt w:val="bullet"/>
      <w:lvlText w:val="•"/>
      <w:lvlJc w:val="left"/>
      <w:pPr>
        <w:ind w:left="3240" w:hanging="360"/>
      </w:pPr>
      <w:rPr>
        <w:rFonts w:ascii="OpenSymbol" w:eastAsia="Times New Roman" w:cs="Times New Roman"/>
      </w:rPr>
    </w:lvl>
  </w:abstractNum>
  <w:abstractNum w:abstractNumId="6">
    <w:nsid w:val="00000007"/>
    <w:multiLevelType w:val="multilevel"/>
    <w:tmpl w:val="00000007"/>
    <w:lvl w:ilvl="0">
      <w:start w:val="1"/>
      <w:numFmt w:val="bullet"/>
      <w:lvlText w:val="•"/>
      <w:lvlJc w:val="left"/>
      <w:pPr>
        <w:ind w:left="720" w:hanging="360"/>
      </w:pPr>
      <w:rPr>
        <w:rFonts w:ascii="OpenSymbol" w:eastAsia="Times New Roman" w:cs="Times New Roman"/>
      </w:rPr>
    </w:lvl>
    <w:lvl w:ilvl="1">
      <w:start w:val="1"/>
      <w:numFmt w:val="bullet"/>
      <w:lvlText w:val="◦"/>
      <w:lvlJc w:val="left"/>
      <w:pPr>
        <w:ind w:left="1080" w:hanging="360"/>
      </w:pPr>
      <w:rPr>
        <w:rFonts w:ascii="OpenSymbol" w:eastAsia="Times New Roman" w:cs="Times New Roman"/>
      </w:rPr>
    </w:lvl>
    <w:lvl w:ilvl="2">
      <w:start w:val="1"/>
      <w:numFmt w:val="bullet"/>
      <w:lvlText w:val="▪"/>
      <w:lvlJc w:val="left"/>
      <w:pPr>
        <w:ind w:left="1440" w:hanging="360"/>
      </w:pPr>
      <w:rPr>
        <w:rFonts w:ascii="OpenSymbol" w:eastAsia="Times New Roman" w:cs="Times New Roman"/>
      </w:rPr>
    </w:lvl>
    <w:lvl w:ilvl="3">
      <w:start w:val="1"/>
      <w:numFmt w:val="bullet"/>
      <w:lvlText w:val="•"/>
      <w:lvlJc w:val="left"/>
      <w:pPr>
        <w:ind w:left="1800" w:hanging="360"/>
      </w:pPr>
      <w:rPr>
        <w:rFonts w:ascii="OpenSymbol" w:eastAsia="Times New Roman" w:cs="Times New Roman"/>
      </w:rPr>
    </w:lvl>
    <w:lvl w:ilvl="4">
      <w:start w:val="1"/>
      <w:numFmt w:val="bullet"/>
      <w:lvlText w:val="◦"/>
      <w:lvlJc w:val="left"/>
      <w:pPr>
        <w:ind w:left="2160" w:hanging="360"/>
      </w:pPr>
      <w:rPr>
        <w:rFonts w:ascii="OpenSymbol" w:eastAsia="Times New Roman" w:cs="Times New Roman"/>
      </w:rPr>
    </w:lvl>
    <w:lvl w:ilvl="5">
      <w:start w:val="1"/>
      <w:numFmt w:val="bullet"/>
      <w:lvlText w:val="▪"/>
      <w:lvlJc w:val="left"/>
      <w:pPr>
        <w:ind w:left="2520" w:hanging="360"/>
      </w:pPr>
      <w:rPr>
        <w:rFonts w:ascii="OpenSymbol" w:eastAsia="Times New Roman" w:cs="Times New Roman"/>
      </w:rPr>
    </w:lvl>
    <w:lvl w:ilvl="6">
      <w:start w:val="1"/>
      <w:numFmt w:val="bullet"/>
      <w:lvlText w:val="•"/>
      <w:lvlJc w:val="left"/>
      <w:pPr>
        <w:ind w:left="2880" w:hanging="360"/>
      </w:pPr>
      <w:rPr>
        <w:rFonts w:ascii="OpenSymbol" w:eastAsia="Times New Roman" w:cs="Times New Roman"/>
      </w:rPr>
    </w:lvl>
    <w:lvl w:ilvl="7">
      <w:start w:val="1"/>
      <w:numFmt w:val="bullet"/>
      <w:lvlText w:val="◦"/>
      <w:lvlJc w:val="left"/>
      <w:pPr>
        <w:ind w:left="3240" w:hanging="360"/>
      </w:pPr>
      <w:rPr>
        <w:rFonts w:ascii="OpenSymbol" w:eastAsia="Times New Roman" w:cs="Times New Roman"/>
      </w:rPr>
    </w:lvl>
    <w:lvl w:ilvl="8">
      <w:start w:val="1"/>
      <w:numFmt w:val="bullet"/>
      <w:lvlText w:val="▪"/>
      <w:lvlJc w:val="left"/>
      <w:pPr>
        <w:ind w:left="3600" w:hanging="360"/>
      </w:pPr>
      <w:rPr>
        <w:rFonts w:ascii="OpenSymbol" w:eastAsia="Times New Roman" w:cs="Times New Roman"/>
      </w:rPr>
    </w:lvl>
  </w:abstractNum>
  <w:abstractNum w:abstractNumId="7">
    <w:nsid w:val="00000008"/>
    <w:multiLevelType w:val="multilevel"/>
    <w:tmpl w:val="00000008"/>
    <w:lvl w:ilvl="0">
      <w:start w:val="1"/>
      <w:numFmt w:val="bullet"/>
      <w:lvlText w:val="•"/>
      <w:lvlJc w:val="left"/>
      <w:pPr>
        <w:ind w:left="720" w:hanging="360"/>
      </w:pPr>
      <w:rPr>
        <w:rFonts w:ascii="OpenSymbol" w:eastAsia="Times New Roman" w:cs="Times New Roman"/>
      </w:rPr>
    </w:lvl>
    <w:lvl w:ilvl="1">
      <w:start w:val="1"/>
      <w:numFmt w:val="bullet"/>
      <w:lvlText w:val="◦"/>
      <w:lvlJc w:val="left"/>
      <w:pPr>
        <w:ind w:left="1080" w:hanging="360"/>
      </w:pPr>
      <w:rPr>
        <w:rFonts w:ascii="OpenSymbol" w:eastAsia="Times New Roman" w:cs="Times New Roman"/>
      </w:rPr>
    </w:lvl>
    <w:lvl w:ilvl="2">
      <w:start w:val="1"/>
      <w:numFmt w:val="bullet"/>
      <w:lvlText w:val="▪"/>
      <w:lvlJc w:val="left"/>
      <w:pPr>
        <w:ind w:left="1440" w:hanging="360"/>
      </w:pPr>
      <w:rPr>
        <w:rFonts w:ascii="OpenSymbol" w:eastAsia="Times New Roman" w:cs="Times New Roman"/>
      </w:rPr>
    </w:lvl>
    <w:lvl w:ilvl="3">
      <w:start w:val="1"/>
      <w:numFmt w:val="bullet"/>
      <w:lvlText w:val="•"/>
      <w:lvlJc w:val="left"/>
      <w:pPr>
        <w:ind w:left="1800" w:hanging="360"/>
      </w:pPr>
      <w:rPr>
        <w:rFonts w:ascii="OpenSymbol" w:eastAsia="Times New Roman" w:cs="Times New Roman"/>
      </w:rPr>
    </w:lvl>
    <w:lvl w:ilvl="4">
      <w:start w:val="1"/>
      <w:numFmt w:val="bullet"/>
      <w:lvlText w:val="◦"/>
      <w:lvlJc w:val="left"/>
      <w:pPr>
        <w:ind w:left="2160" w:hanging="360"/>
      </w:pPr>
      <w:rPr>
        <w:rFonts w:ascii="OpenSymbol" w:eastAsia="Times New Roman" w:cs="Times New Roman"/>
      </w:rPr>
    </w:lvl>
    <w:lvl w:ilvl="5">
      <w:start w:val="1"/>
      <w:numFmt w:val="bullet"/>
      <w:lvlText w:val="▪"/>
      <w:lvlJc w:val="left"/>
      <w:pPr>
        <w:ind w:left="2520" w:hanging="360"/>
      </w:pPr>
      <w:rPr>
        <w:rFonts w:ascii="OpenSymbol" w:eastAsia="Times New Roman" w:cs="Times New Roman"/>
      </w:rPr>
    </w:lvl>
    <w:lvl w:ilvl="6">
      <w:start w:val="1"/>
      <w:numFmt w:val="bullet"/>
      <w:lvlText w:val="•"/>
      <w:lvlJc w:val="left"/>
      <w:pPr>
        <w:ind w:left="2880" w:hanging="360"/>
      </w:pPr>
      <w:rPr>
        <w:rFonts w:ascii="OpenSymbol" w:eastAsia="Times New Roman" w:cs="Times New Roman"/>
      </w:rPr>
    </w:lvl>
    <w:lvl w:ilvl="7">
      <w:start w:val="1"/>
      <w:numFmt w:val="bullet"/>
      <w:lvlText w:val="◦"/>
      <w:lvlJc w:val="left"/>
      <w:pPr>
        <w:ind w:left="3240" w:hanging="360"/>
      </w:pPr>
      <w:rPr>
        <w:rFonts w:ascii="OpenSymbol" w:eastAsia="Times New Roman" w:cs="Times New Roman"/>
      </w:rPr>
    </w:lvl>
    <w:lvl w:ilvl="8">
      <w:start w:val="1"/>
      <w:numFmt w:val="bullet"/>
      <w:lvlText w:val="▪"/>
      <w:lvlJc w:val="left"/>
      <w:pPr>
        <w:ind w:left="3600" w:hanging="360"/>
      </w:pPr>
      <w:rPr>
        <w:rFonts w:ascii="OpenSymbol" w:eastAsia="Times New Roman" w:cs="Times New Roman"/>
      </w:rPr>
    </w:lvl>
  </w:abstractNum>
  <w:abstractNum w:abstractNumId="8">
    <w:nsid w:val="00000009"/>
    <w:multiLevelType w:val="multilevel"/>
    <w:tmpl w:val="00000009"/>
    <w:lvl w:ilvl="0">
      <w:start w:val="1"/>
      <w:numFmt w:val="bullet"/>
      <w:lvlText w:val="➔"/>
      <w:lvlJc w:val="left"/>
      <w:pPr>
        <w:ind w:left="720" w:hanging="360"/>
      </w:pPr>
      <w:rPr>
        <w:rFonts w:ascii="OpenSymbol" w:eastAsia="Times New Roman" w:cs="Times New Roman"/>
      </w:rPr>
    </w:lvl>
    <w:lvl w:ilvl="1">
      <w:start w:val="1"/>
      <w:numFmt w:val="bullet"/>
      <w:lvlText w:val="➔"/>
      <w:lvlJc w:val="left"/>
      <w:pPr>
        <w:ind w:left="1080" w:hanging="360"/>
      </w:pPr>
      <w:rPr>
        <w:rFonts w:ascii="OpenSymbol" w:eastAsia="Times New Roman" w:cs="Times New Roman"/>
      </w:rPr>
    </w:lvl>
    <w:lvl w:ilvl="2">
      <w:start w:val="1"/>
      <w:numFmt w:val="bullet"/>
      <w:lvlText w:val="➔"/>
      <w:lvlJc w:val="left"/>
      <w:pPr>
        <w:ind w:left="1440" w:hanging="360"/>
      </w:pPr>
      <w:rPr>
        <w:rFonts w:ascii="OpenSymbol" w:eastAsia="Times New Roman" w:cs="Times New Roman"/>
      </w:rPr>
    </w:lvl>
    <w:lvl w:ilvl="3">
      <w:start w:val="1"/>
      <w:numFmt w:val="bullet"/>
      <w:lvlText w:val="➔"/>
      <w:lvlJc w:val="left"/>
      <w:pPr>
        <w:ind w:left="1800" w:hanging="360"/>
      </w:pPr>
      <w:rPr>
        <w:rFonts w:ascii="OpenSymbol" w:eastAsia="Times New Roman" w:cs="Times New Roman"/>
      </w:rPr>
    </w:lvl>
    <w:lvl w:ilvl="4">
      <w:start w:val="1"/>
      <w:numFmt w:val="bullet"/>
      <w:lvlText w:val="➔"/>
      <w:lvlJc w:val="left"/>
      <w:pPr>
        <w:ind w:left="2160" w:hanging="360"/>
      </w:pPr>
      <w:rPr>
        <w:rFonts w:ascii="OpenSymbol" w:eastAsia="Times New Roman" w:cs="Times New Roman"/>
      </w:rPr>
    </w:lvl>
    <w:lvl w:ilvl="5">
      <w:start w:val="1"/>
      <w:numFmt w:val="bullet"/>
      <w:lvlText w:val="➔"/>
      <w:lvlJc w:val="left"/>
      <w:pPr>
        <w:ind w:left="2520" w:hanging="360"/>
      </w:pPr>
      <w:rPr>
        <w:rFonts w:ascii="OpenSymbol" w:eastAsia="Times New Roman" w:cs="Times New Roman"/>
      </w:rPr>
    </w:lvl>
    <w:lvl w:ilvl="6">
      <w:start w:val="1"/>
      <w:numFmt w:val="bullet"/>
      <w:lvlText w:val="➔"/>
      <w:lvlJc w:val="left"/>
      <w:pPr>
        <w:ind w:left="2880" w:hanging="360"/>
      </w:pPr>
      <w:rPr>
        <w:rFonts w:ascii="OpenSymbol" w:eastAsia="Times New Roman" w:cs="Times New Roman"/>
      </w:rPr>
    </w:lvl>
    <w:lvl w:ilvl="7">
      <w:start w:val="1"/>
      <w:numFmt w:val="bullet"/>
      <w:lvlText w:val="➔"/>
      <w:lvlJc w:val="left"/>
      <w:pPr>
        <w:ind w:left="3240" w:hanging="360"/>
      </w:pPr>
      <w:rPr>
        <w:rFonts w:ascii="OpenSymbol" w:eastAsia="Times New Roman" w:cs="Times New Roman"/>
      </w:rPr>
    </w:lvl>
    <w:lvl w:ilvl="8">
      <w:start w:val="1"/>
      <w:numFmt w:val="bullet"/>
      <w:lvlText w:val="➔"/>
      <w:lvlJc w:val="left"/>
      <w:pPr>
        <w:ind w:left="3600" w:hanging="360"/>
      </w:pPr>
      <w:rPr>
        <w:rFonts w:ascii="OpenSymbol" w:eastAsia="Times New Roman" w:cs="Times New Roman"/>
      </w:rPr>
    </w:lvl>
  </w:abstractNum>
  <w:abstractNum w:abstractNumId="9">
    <w:nsid w:val="0000000A"/>
    <w:multiLevelType w:val="multilevel"/>
    <w:tmpl w:val="0000000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0">
    <w:nsid w:val="0000000B"/>
    <w:multiLevelType w:val="multilevel"/>
    <w:tmpl w:val="0000000B"/>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1">
    <w:nsid w:val="0000000C"/>
    <w:multiLevelType w:val="multilevel"/>
    <w:tmpl w:val="0000000C"/>
    <w:lvl w:ilvl="0">
      <w:start w:val="1"/>
      <w:numFmt w:val="none"/>
      <w:suff w:val="nothing"/>
      <w:lvlText w:val=""/>
      <w:lvlJc w:val="left"/>
    </w:lvl>
    <w:lvl w:ilvl="1">
      <w:start w:val="1"/>
      <w:numFmt w:val="none"/>
      <w:suff w:val="nothing"/>
      <w:lvlText w:val=""/>
      <w:lvlJc w:val="left"/>
    </w:lvl>
    <w:lvl w:ilvl="2">
      <w:start w:val="1"/>
      <w:numFmt w:val="none"/>
      <w:suff w:val="nothing"/>
      <w:lvlText w:val=""/>
      <w:lvlJc w:val="left"/>
    </w:lvl>
    <w:lvl w:ilvl="3">
      <w:start w:val="1"/>
      <w:numFmt w:val="none"/>
      <w:suff w:val="nothing"/>
      <w:lvlText w:val=""/>
      <w:lvlJc w:val="left"/>
    </w:lvl>
    <w:lvl w:ilvl="4">
      <w:start w:val="1"/>
      <w:numFmt w:val="none"/>
      <w:suff w:val="nothing"/>
      <w:lvlText w:val=""/>
      <w:lvlJc w:val="left"/>
    </w:lvl>
    <w:lvl w:ilvl="5">
      <w:start w:val="1"/>
      <w:numFmt w:val="none"/>
      <w:suff w:val="nothing"/>
      <w:lvlText w:val=""/>
      <w:lvlJc w:val="left"/>
    </w:lvl>
    <w:lvl w:ilvl="6">
      <w:start w:val="1"/>
      <w:numFmt w:val="none"/>
      <w:suff w:val="nothing"/>
      <w:lvlText w:val=""/>
      <w:lvlJc w:val="left"/>
    </w:lvl>
    <w:lvl w:ilvl="7">
      <w:start w:val="1"/>
      <w:numFmt w:val="none"/>
      <w:suff w:val="nothing"/>
      <w:lvlText w:val=""/>
      <w:lvlJc w:val="left"/>
    </w:lvl>
    <w:lvl w:ilvl="8">
      <w:start w:val="1"/>
      <w:numFmt w:val="none"/>
      <w:suff w:val="nothing"/>
      <w:lvlText w:val=""/>
      <w:lvlJc w:val="left"/>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defaultTabStop w:val="720"/>
  <w:autoHyphenation/>
  <w:drawingGridHorizontalSpacing w:val="120"/>
  <w:drawingGridVerticalSpacing w:val="120"/>
  <w:displayHorizontalDrawingGridEvery w:val="0"/>
  <w:displayVerticalDrawingGridEvery w:val="3"/>
  <w:doNotUseMarginsForDrawingGridOrigin/>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1AC5"/>
    <w:rsid w:val="001124D1"/>
    <w:rsid w:val="003511F6"/>
    <w:rsid w:val="00780A90"/>
    <w:rsid w:val="008D1AC5"/>
    <w:rsid w:val="00CD230D"/>
    <w:rsid w:val="00D41655"/>
    <w:rsid w:val="00DD70A1"/>
    <w:rsid w:val="00E02C4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C7AE87BB-D0EB-496A-85DB-230B14D5E5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unhideWhenUsed="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uppressAutoHyphens/>
      <w:autoSpaceDE w:val="0"/>
      <w:autoSpaceDN w:val="0"/>
      <w:adjustRightInd w:val="0"/>
      <w:spacing w:after="0" w:line="240" w:lineRule="auto"/>
    </w:pPr>
    <w:rPr>
      <w:rFonts w:ascii="Liberation Serif" w:eastAsia="Times New Roman" w:hAnsi="Liberation Serif" w:cs="Liberation Serif"/>
      <w:kern w:val="1"/>
      <w:sz w:val="24"/>
      <w:szCs w:val="24"/>
      <w:lang w:val="en-US"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uiPriority w:val="99"/>
    <w:rPr>
      <w:rFonts w:ascii="Calibri" w:hAnsi="Calibri" w:cs="Calibri"/>
      <w:sz w:val="32"/>
      <w:szCs w:val="32"/>
    </w:rPr>
  </w:style>
  <w:style w:type="character" w:customStyle="1" w:styleId="Bullets">
    <w:name w:val="Bullets"/>
    <w:uiPriority w:val="99"/>
    <w:rPr>
      <w:rFonts w:ascii="OpenSymbol" w:eastAsia="Times New Roman" w:cs="OpenSymbol"/>
    </w:rPr>
  </w:style>
  <w:style w:type="character" w:customStyle="1" w:styleId="NumberingSymbols">
    <w:name w:val="Numbering Symbols"/>
    <w:uiPriority w:val="99"/>
  </w:style>
  <w:style w:type="paragraph" w:customStyle="1" w:styleId="Heading">
    <w:name w:val="Heading"/>
    <w:basedOn w:val="Normal"/>
    <w:next w:val="TextBody"/>
    <w:uiPriority w:val="99"/>
    <w:pPr>
      <w:keepNext/>
      <w:suppressAutoHyphens w:val="0"/>
      <w:spacing w:before="240" w:after="120"/>
    </w:pPr>
    <w:rPr>
      <w:rFonts w:ascii="Liberation Sans" w:cs="Liberation Sans"/>
      <w:kern w:val="0"/>
      <w:sz w:val="28"/>
      <w:szCs w:val="28"/>
      <w:lang w:val="en-IN" w:eastAsia="en-IN" w:bidi="ar-SA"/>
    </w:rPr>
  </w:style>
  <w:style w:type="paragraph" w:customStyle="1" w:styleId="TextBody">
    <w:name w:val="Text Body"/>
    <w:basedOn w:val="Normal"/>
    <w:uiPriority w:val="99"/>
    <w:pPr>
      <w:suppressAutoHyphens w:val="0"/>
      <w:spacing w:after="140" w:line="276" w:lineRule="auto"/>
    </w:pPr>
    <w:rPr>
      <w:rFonts w:eastAsiaTheme="minorEastAsia" w:cstheme="minorBidi"/>
      <w:kern w:val="0"/>
      <w:lang w:val="en-IN" w:eastAsia="en-IN" w:bidi="ar-SA"/>
    </w:rPr>
  </w:style>
  <w:style w:type="paragraph" w:styleId="List">
    <w:name w:val="List"/>
    <w:basedOn w:val="TextBody"/>
    <w:uiPriority w:val="99"/>
    <w:rPr>
      <w:rFonts w:eastAsia="Times New Roman"/>
    </w:rPr>
  </w:style>
  <w:style w:type="paragraph" w:styleId="Caption">
    <w:name w:val="caption"/>
    <w:basedOn w:val="Normal"/>
    <w:uiPriority w:val="99"/>
    <w:qFormat/>
    <w:pPr>
      <w:suppressLineNumbers/>
      <w:suppressAutoHyphens w:val="0"/>
      <w:spacing w:before="120" w:after="120"/>
    </w:pPr>
    <w:rPr>
      <w:rFonts w:cstheme="minorBidi"/>
      <w:i/>
      <w:iCs/>
      <w:kern w:val="0"/>
      <w:lang w:val="en-IN" w:eastAsia="en-IN" w:bidi="ar-SA"/>
    </w:rPr>
  </w:style>
  <w:style w:type="paragraph" w:customStyle="1" w:styleId="Index">
    <w:name w:val="Index"/>
    <w:basedOn w:val="Normal"/>
    <w:uiPriority w:val="99"/>
    <w:pPr>
      <w:suppressLineNumbers/>
      <w:suppressAutoHyphens w:val="0"/>
    </w:pPr>
    <w:rPr>
      <w:rFonts w:cstheme="minorBidi"/>
      <w:kern w:val="0"/>
      <w:lang w:val="en-IN" w:eastAsia="en-IN" w:bidi="ar-SA"/>
    </w:rPr>
  </w:style>
  <w:style w:type="paragraph" w:customStyle="1" w:styleId="HeaderandFooter">
    <w:name w:val="Header and Footer"/>
    <w:basedOn w:val="Normal"/>
    <w:uiPriority w:val="99"/>
    <w:pPr>
      <w:suppressLineNumbers/>
      <w:tabs>
        <w:tab w:val="center" w:pos="4680"/>
        <w:tab w:val="right" w:pos="9360"/>
      </w:tabs>
      <w:suppressAutoHyphens w:val="0"/>
    </w:pPr>
    <w:rPr>
      <w:rFonts w:eastAsiaTheme="minorEastAsia" w:cstheme="minorBidi"/>
      <w:kern w:val="0"/>
      <w:lang w:val="en-IN" w:eastAsia="en-IN" w:bidi="ar-SA"/>
    </w:rPr>
  </w:style>
  <w:style w:type="paragraph" w:styleId="Header">
    <w:name w:val="header"/>
    <w:basedOn w:val="HeaderandFooter"/>
    <w:link w:val="HeaderChar"/>
    <w:uiPriority w:val="99"/>
  </w:style>
  <w:style w:type="character" w:customStyle="1" w:styleId="HeaderChar">
    <w:name w:val="Header Char"/>
    <w:basedOn w:val="DefaultParagraphFont"/>
    <w:link w:val="Header"/>
    <w:uiPriority w:val="99"/>
    <w:semiHidden/>
    <w:rPr>
      <w:rFonts w:ascii="Liberation Serif" w:eastAsia="Times New Roman" w:hAnsi="Liberation Serif" w:cs="Mangal"/>
      <w:kern w:val="1"/>
      <w:sz w:val="24"/>
      <w:szCs w:val="21"/>
      <w:lang w:val="en-US"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410</Words>
  <Characters>2338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3</cp:revision>
  <dcterms:created xsi:type="dcterms:W3CDTF">2021-03-25T15:34:00Z</dcterms:created>
  <dcterms:modified xsi:type="dcterms:W3CDTF">2021-03-25T15:34:00Z</dcterms:modified>
</cp:coreProperties>
</file>